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31194" w14:textId="6F5C7667" w:rsidR="00E87FBD" w:rsidRPr="00CD484B" w:rsidRDefault="00917C72" w:rsidP="00E87FBD">
      <w:pPr>
        <w:rPr>
          <w:b/>
          <w:sz w:val="28"/>
          <w:szCs w:val="28"/>
        </w:rPr>
      </w:pPr>
      <w:r>
        <w:rPr>
          <w:b/>
          <w:sz w:val="28"/>
          <w:szCs w:val="28"/>
        </w:rPr>
        <w:t>Kauai</w:t>
      </w:r>
      <w:bookmarkStart w:id="0" w:name="_GoBack"/>
      <w:bookmarkEnd w:id="0"/>
    </w:p>
    <w:p w14:paraId="51A63ECB" w14:textId="77777777" w:rsidR="00E87FBD" w:rsidRDefault="00E87FBD" w:rsidP="00E87FBD"/>
    <w:p w14:paraId="71C3DE77" w14:textId="77777777" w:rsidR="00E87FBD" w:rsidRDefault="00E87FBD" w:rsidP="00E87FBD">
      <w:r>
        <w:t xml:space="preserve">After landing at the </w:t>
      </w:r>
      <w:r>
        <w:t xml:space="preserve">Lihue Airport </w:t>
      </w:r>
      <w:r>
        <w:t>(</w:t>
      </w:r>
      <w:r>
        <w:t>LIH</w:t>
      </w:r>
      <w:r>
        <w:t xml:space="preserve">) you will travel via shuttle or small bus to the </w:t>
      </w:r>
      <w:r>
        <w:t>Grand Hyatt Kauai Resort and Spa</w:t>
      </w:r>
      <w:r>
        <w:t xml:space="preserve"> where you will be staying in a </w:t>
      </w:r>
      <w:r>
        <w:t>one</w:t>
      </w:r>
      <w:r>
        <w:t xml:space="preserve">-bedroom </w:t>
      </w:r>
      <w:r>
        <w:t xml:space="preserve">Ocean Suite. Where you will experience an amazing ocean view and luxurious amenities. </w:t>
      </w:r>
    </w:p>
    <w:p w14:paraId="023A6A94" w14:textId="77777777" w:rsidR="00E87FBD" w:rsidRDefault="00E87FBD" w:rsidP="00E87FBD">
      <w:r>
        <w:t>Upon checking in with our VIP concierge you will be provided with the itinerary you created through our concierge service after booking. This will include a map with dates and times for your local travel, activities, and dining. The concierge will also provide you with information regarding nightlife and social activities you may be interested in, as well as seasonal events. Don’t forget your camera!</w:t>
      </w:r>
    </w:p>
    <w:p w14:paraId="1617603F" w14:textId="77777777" w:rsidR="00E87FBD" w:rsidRDefault="00E87FBD" w:rsidP="00E87FBD">
      <w:pPr>
        <w:rPr>
          <w:b/>
          <w:sz w:val="28"/>
          <w:szCs w:val="28"/>
        </w:rPr>
      </w:pPr>
    </w:p>
    <w:p w14:paraId="19D41860" w14:textId="77777777" w:rsidR="00E87FBD" w:rsidRPr="00CD484B" w:rsidRDefault="00E87FBD" w:rsidP="00E87FBD">
      <w:pPr>
        <w:rPr>
          <w:b/>
          <w:sz w:val="28"/>
          <w:szCs w:val="28"/>
        </w:rPr>
      </w:pPr>
      <w:r w:rsidRPr="00106ECD">
        <w:rPr>
          <w:b/>
          <w:sz w:val="28"/>
          <w:szCs w:val="28"/>
        </w:rPr>
        <w:t>Activities</w:t>
      </w:r>
    </w:p>
    <w:p w14:paraId="78B7C9ED" w14:textId="77777777" w:rsidR="00E87FBD" w:rsidRDefault="00E87FBD" w:rsidP="00E87FBD"/>
    <w:p w14:paraId="3DCA8BFF" w14:textId="77777777" w:rsidR="00E87FBD" w:rsidRDefault="00E87FBD" w:rsidP="00E87FBD">
      <w:r>
        <w:t>We offer the best experiences for your trip. In order to do this we’ve searched far and wide to find the best of the best for your chosen activities, and since we know people have different interest we allow you to choose the activities for your Leap Trip package. Your package will include 2 activities (your choice) from the list below. You can contact our VIP concierge to get more info or schedule activities and don’t forget to use our spa after enjoying your activities after all it is included.</w:t>
      </w:r>
    </w:p>
    <w:p w14:paraId="1E699C11" w14:textId="77777777" w:rsidR="00E87FBD" w:rsidRDefault="00E87FBD" w:rsidP="00E87FBD"/>
    <w:p w14:paraId="5494F744" w14:textId="77777777" w:rsidR="00E87FBD" w:rsidRDefault="00E87FBD" w:rsidP="00E87FBD">
      <w:r>
        <w:t xml:space="preserve">Helicopter Tour </w:t>
      </w:r>
    </w:p>
    <w:p w14:paraId="71DEC34B" w14:textId="77777777" w:rsidR="00E87FBD" w:rsidRDefault="00E87FBD" w:rsidP="00E87FBD">
      <w:r>
        <w:t>Snorkeling Adventure</w:t>
      </w:r>
    </w:p>
    <w:p w14:paraId="09F6FB0D" w14:textId="77777777" w:rsidR="00E87FBD" w:rsidRDefault="00E87FBD" w:rsidP="00E87FBD">
      <w:r>
        <w:t>Scuba Diving Adventure (must be certified)</w:t>
      </w:r>
    </w:p>
    <w:p w14:paraId="6309DD4A" w14:textId="77777777" w:rsidR="00E87FBD" w:rsidRDefault="00E87FBD" w:rsidP="00E87FBD">
      <w:r>
        <w:t>Parasailing</w:t>
      </w:r>
    </w:p>
    <w:p w14:paraId="0C7B493C" w14:textId="77777777" w:rsidR="00E87FBD" w:rsidRDefault="00E87FBD" w:rsidP="00E87FBD">
      <w:r>
        <w:t>4wd Safari</w:t>
      </w:r>
    </w:p>
    <w:p w14:paraId="70B5451B" w14:textId="77777777" w:rsidR="00E87FBD" w:rsidRDefault="00E87FBD" w:rsidP="00E87FBD">
      <w:r>
        <w:t>Deep Sea Fishing</w:t>
      </w:r>
    </w:p>
    <w:p w14:paraId="7529137E" w14:textId="77777777" w:rsidR="00E87FBD" w:rsidRDefault="00E87FBD" w:rsidP="00E87FBD">
      <w:r>
        <w:t>Koloa Zip Line</w:t>
      </w:r>
    </w:p>
    <w:p w14:paraId="43DDBE30" w14:textId="77777777" w:rsidR="00E87FBD" w:rsidRDefault="00E87FBD" w:rsidP="00E87FBD">
      <w:r>
        <w:t>Na Pali Experience</w:t>
      </w:r>
    </w:p>
    <w:p w14:paraId="2CD60331" w14:textId="77777777" w:rsidR="00E87FBD" w:rsidRDefault="00E87FBD"/>
    <w:p w14:paraId="29453AC8" w14:textId="77777777" w:rsidR="00E87FBD" w:rsidRPr="00CD484B" w:rsidRDefault="00E87FBD" w:rsidP="00E87FBD">
      <w:pPr>
        <w:rPr>
          <w:b/>
          <w:sz w:val="28"/>
          <w:szCs w:val="28"/>
        </w:rPr>
      </w:pPr>
      <w:r w:rsidRPr="00CD484B">
        <w:rPr>
          <w:b/>
          <w:sz w:val="28"/>
          <w:szCs w:val="28"/>
        </w:rPr>
        <w:t xml:space="preserve">Dinning </w:t>
      </w:r>
    </w:p>
    <w:p w14:paraId="5FECC52C" w14:textId="77777777" w:rsidR="00E87FBD" w:rsidRDefault="00E87FBD" w:rsidP="00E87FBD"/>
    <w:p w14:paraId="195523DF" w14:textId="77777777" w:rsidR="00E87FBD" w:rsidRDefault="00E87FBD" w:rsidP="00E87FBD">
      <w:r>
        <w:t>There’s nothing more miserable than going somewhere and not enjoying the cuisine. We’ve done our best to remedy that. After booking you Leap Trip please contact our VIP concierge to make your dinner dining reservations. We are currently offering reservations at these fine locations and as always your breakfast will be served in your room.</w:t>
      </w:r>
    </w:p>
    <w:p w14:paraId="724DD14A" w14:textId="77777777" w:rsidR="00E87FBD" w:rsidRDefault="00E87FBD"/>
    <w:p w14:paraId="2E62F553" w14:textId="77777777" w:rsidR="00E87FBD" w:rsidRDefault="00E87FBD" w:rsidP="00E87FBD">
      <w:pPr>
        <w:widowControl w:val="0"/>
        <w:tabs>
          <w:tab w:val="left" w:pos="220"/>
          <w:tab w:val="left" w:pos="720"/>
        </w:tabs>
        <w:autoSpaceDE w:val="0"/>
        <w:autoSpaceDN w:val="0"/>
        <w:adjustRightInd w:val="0"/>
        <w:spacing w:line="340" w:lineRule="atLeast"/>
        <w:rPr>
          <w:rFonts w:ascii="Helvetica Neue" w:hAnsi="Helvetica Neue" w:cs="Helvetica Neue"/>
        </w:rPr>
      </w:pPr>
      <w:r>
        <w:rPr>
          <w:rFonts w:ascii="Arial" w:hAnsi="Arial" w:cs="Arial"/>
          <w:color w:val="212121"/>
        </w:rPr>
        <w:t>Tahiti Nui Restaurant </w:t>
      </w:r>
    </w:p>
    <w:p w14:paraId="256A4B4B" w14:textId="77777777" w:rsidR="00E87FBD" w:rsidRDefault="00E87FBD" w:rsidP="00E87FBD">
      <w:pPr>
        <w:widowControl w:val="0"/>
        <w:tabs>
          <w:tab w:val="left" w:pos="220"/>
          <w:tab w:val="left" w:pos="720"/>
        </w:tabs>
        <w:autoSpaceDE w:val="0"/>
        <w:autoSpaceDN w:val="0"/>
        <w:adjustRightInd w:val="0"/>
        <w:spacing w:line="340" w:lineRule="atLeast"/>
        <w:rPr>
          <w:rFonts w:ascii="Helvetica Neue" w:hAnsi="Helvetica Neue" w:cs="Helvetica Neue"/>
        </w:rPr>
      </w:pPr>
      <w:r>
        <w:rPr>
          <w:rFonts w:ascii="Arial" w:hAnsi="Arial" w:cs="Arial"/>
          <w:color w:val="212121"/>
        </w:rPr>
        <w:t>Hamura Saimin</w:t>
      </w:r>
    </w:p>
    <w:p w14:paraId="79D7436D" w14:textId="77777777" w:rsidR="00E87FBD" w:rsidRDefault="00E87FBD" w:rsidP="00E87FBD">
      <w:pPr>
        <w:widowControl w:val="0"/>
        <w:tabs>
          <w:tab w:val="left" w:pos="220"/>
          <w:tab w:val="left" w:pos="720"/>
        </w:tabs>
        <w:autoSpaceDE w:val="0"/>
        <w:autoSpaceDN w:val="0"/>
        <w:adjustRightInd w:val="0"/>
        <w:spacing w:line="340" w:lineRule="atLeast"/>
        <w:rPr>
          <w:rFonts w:ascii="Helvetica Neue" w:hAnsi="Helvetica Neue" w:cs="Helvetica Neue"/>
        </w:rPr>
      </w:pPr>
      <w:r>
        <w:rPr>
          <w:rFonts w:ascii="Arial" w:hAnsi="Arial" w:cs="Arial"/>
          <w:color w:val="212121"/>
        </w:rPr>
        <w:t>Rumi’s Restaurant </w:t>
      </w:r>
    </w:p>
    <w:p w14:paraId="52429BDE" w14:textId="77777777" w:rsidR="00E87FBD" w:rsidRDefault="00E87FBD" w:rsidP="00E87FBD">
      <w:pPr>
        <w:widowControl w:val="0"/>
        <w:tabs>
          <w:tab w:val="left" w:pos="220"/>
          <w:tab w:val="left" w:pos="720"/>
        </w:tabs>
        <w:autoSpaceDE w:val="0"/>
        <w:autoSpaceDN w:val="0"/>
        <w:adjustRightInd w:val="0"/>
        <w:spacing w:line="340" w:lineRule="atLeast"/>
        <w:rPr>
          <w:rFonts w:ascii="Helvetica Neue" w:hAnsi="Helvetica Neue" w:cs="Helvetica Neue"/>
        </w:rPr>
      </w:pPr>
      <w:r>
        <w:rPr>
          <w:rFonts w:ascii="Arial" w:hAnsi="Arial" w:cs="Arial"/>
          <w:color w:val="212121"/>
        </w:rPr>
        <w:t>Mermaids Cafe </w:t>
      </w:r>
    </w:p>
    <w:p w14:paraId="60626372" w14:textId="77777777" w:rsidR="00E87FBD" w:rsidRDefault="00E87FBD" w:rsidP="00E87FBD">
      <w:pPr>
        <w:widowControl w:val="0"/>
        <w:tabs>
          <w:tab w:val="left" w:pos="220"/>
          <w:tab w:val="left" w:pos="720"/>
        </w:tabs>
        <w:autoSpaceDE w:val="0"/>
        <w:autoSpaceDN w:val="0"/>
        <w:adjustRightInd w:val="0"/>
        <w:spacing w:line="340" w:lineRule="atLeast"/>
        <w:rPr>
          <w:rFonts w:ascii="Arial" w:hAnsi="Arial" w:cs="Arial"/>
          <w:color w:val="212121"/>
        </w:rPr>
      </w:pPr>
      <w:r>
        <w:rPr>
          <w:rFonts w:ascii="Arial" w:hAnsi="Arial" w:cs="Arial"/>
          <w:color w:val="212121"/>
        </w:rPr>
        <w:t xml:space="preserve">Verde Restaurant </w:t>
      </w:r>
    </w:p>
    <w:p w14:paraId="398DF76A" w14:textId="77777777" w:rsidR="00E87FBD" w:rsidRDefault="00E87FBD" w:rsidP="00E87FBD">
      <w:pPr>
        <w:widowControl w:val="0"/>
        <w:tabs>
          <w:tab w:val="left" w:pos="220"/>
          <w:tab w:val="left" w:pos="720"/>
        </w:tabs>
        <w:autoSpaceDE w:val="0"/>
        <w:autoSpaceDN w:val="0"/>
        <w:adjustRightInd w:val="0"/>
        <w:spacing w:line="340" w:lineRule="atLeast"/>
        <w:rPr>
          <w:rFonts w:ascii="Helvetica Neue" w:hAnsi="Helvetica Neue" w:cs="Helvetica Neue"/>
        </w:rPr>
      </w:pPr>
      <w:r>
        <w:rPr>
          <w:rFonts w:ascii="Arial" w:hAnsi="Arial" w:cs="Arial"/>
          <w:color w:val="212121"/>
        </w:rPr>
        <w:t>    </w:t>
      </w:r>
    </w:p>
    <w:p w14:paraId="16595FAC" w14:textId="77777777" w:rsidR="00E87FBD" w:rsidRDefault="00E87FBD" w:rsidP="00E87FBD"/>
    <w:sectPr w:rsidR="00E87FBD" w:rsidSect="00EC043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8FC"/>
    <w:rsid w:val="00015723"/>
    <w:rsid w:val="004F5A35"/>
    <w:rsid w:val="005E0E74"/>
    <w:rsid w:val="00706EB1"/>
    <w:rsid w:val="00917C72"/>
    <w:rsid w:val="00AF58FC"/>
    <w:rsid w:val="00E87F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AC41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265</Words>
  <Characters>1517</Characters>
  <Application>Microsoft Macintosh Word</Application>
  <DocSecurity>0</DocSecurity>
  <Lines>12</Lines>
  <Paragraphs>3</Paragraphs>
  <ScaleCrop>false</ScaleCrop>
  <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Qazi</dc:creator>
  <cp:keywords/>
  <dc:description/>
  <cp:lastModifiedBy>jared</cp:lastModifiedBy>
  <cp:revision>10</cp:revision>
  <dcterms:created xsi:type="dcterms:W3CDTF">2014-11-20T14:26:00Z</dcterms:created>
  <dcterms:modified xsi:type="dcterms:W3CDTF">2015-01-14T20:07:00Z</dcterms:modified>
</cp:coreProperties>
</file>